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061553"/>
    <w:p w14:paraId="0F32BC4D" w14:textId="77777777" w:rsidR="00690FBF" w:rsidRPr="00690FBF" w:rsidRDefault="00690FBF" w:rsidP="00690FBF">
      <w:pPr>
        <w:pStyle w:val="a7"/>
        <w:spacing w:before="0" w:after="0" w:line="240" w:lineRule="auto"/>
        <w:rPr>
          <w:sz w:val="6"/>
          <w:szCs w:val="6"/>
        </w:rPr>
      </w:pPr>
      <w:r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1D3BEB3" wp14:editId="5347AFCB">
                <wp:simplePos x="0" y="0"/>
                <wp:positionH relativeFrom="margin">
                  <wp:posOffset>-518795</wp:posOffset>
                </wp:positionH>
                <wp:positionV relativeFrom="page">
                  <wp:align>top</wp:align>
                </wp:positionV>
                <wp:extent cx="6985635" cy="10820400"/>
                <wp:effectExtent l="0" t="0" r="5715" b="0"/>
                <wp:wrapNone/>
                <wp:docPr id="1" name="Группа 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820400"/>
                          <a:chOff x="0" y="0"/>
                          <a:chExt cx="4762532" cy="6858000"/>
                        </a:xfrm>
                      </wpg:grpSpPr>
                      <wps:wsp>
                        <wps:cNvPr id="7" name="Полилиния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илиния 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илиния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илиния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915A5" id="Группа 1" o:spid="_x0000_s1026" alt="&quot;&quot;" style="position:absolute;margin-left:-40.85pt;margin-top:0;width:550.05pt;height:852pt;z-index:-251657216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">
                <o:lock v:ext="edit" aspectratio="t"/>
                <v:shape id="Полилиния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Полилиния 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Полилиния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Полилиния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286E86AE" w14:textId="36851D61" w:rsidR="004C1DA9" w:rsidRPr="0015133C" w:rsidRDefault="00E1225B" w:rsidP="00690FBF">
      <w:pPr>
        <w:pStyle w:val="a7"/>
        <w:rPr>
          <w:sz w:val="72"/>
          <w:szCs w:val="72"/>
          <w:lang w:val="en-US"/>
        </w:rPr>
      </w:pPr>
      <w:proofErr w:type="spellStart"/>
      <w:r w:rsidRPr="0015133C">
        <w:rPr>
          <w:sz w:val="72"/>
          <w:szCs w:val="72"/>
          <w:lang w:val="en-US"/>
        </w:rPr>
        <w:t>Sobit</w:t>
      </w:r>
      <w:proofErr w:type="spellEnd"/>
      <w:r w:rsidRPr="00E1225B">
        <w:rPr>
          <w:sz w:val="72"/>
          <w:szCs w:val="72"/>
          <w:lang w:val="en-US"/>
        </w:rPr>
        <w:t xml:space="preserve"> </w:t>
      </w:r>
      <w:proofErr w:type="spellStart"/>
      <w:r w:rsidRPr="0015133C">
        <w:rPr>
          <w:sz w:val="72"/>
          <w:szCs w:val="72"/>
          <w:lang w:val="en-US"/>
        </w:rPr>
        <w:t>Sunnatillayev</w:t>
      </w:r>
      <w:proofErr w:type="spellEnd"/>
    </w:p>
    <w:p w14:paraId="2BC4DF91" w14:textId="77777777" w:rsidR="00E1225B" w:rsidRPr="0015133C" w:rsidRDefault="00E1225B" w:rsidP="00E1225B">
      <w:pPr>
        <w:rPr>
          <w:lang w:val="en-US"/>
        </w:rPr>
      </w:pPr>
    </w:p>
    <w:p w14:paraId="3331773C" w14:textId="77777777" w:rsidR="00690FBF" w:rsidRPr="0015133C" w:rsidRDefault="00690FBF" w:rsidP="00690FBF">
      <w:pPr>
        <w:pStyle w:val="ac"/>
        <w:rPr>
          <w:lang w:val="en-US"/>
        </w:rPr>
      </w:pPr>
    </w:p>
    <w:p w14:paraId="0BB81137" w14:textId="77777777" w:rsidR="00690FBF" w:rsidRPr="0015133C" w:rsidRDefault="00690FBF" w:rsidP="00690FBF">
      <w:pPr>
        <w:pStyle w:val="ac"/>
        <w:rPr>
          <w:lang w:val="en-US"/>
        </w:rPr>
      </w:pPr>
    </w:p>
    <w:p w14:paraId="5680A9EE" w14:textId="2551C433" w:rsidR="00031E11" w:rsidRPr="0015133C" w:rsidRDefault="00E1225B" w:rsidP="00690FBF">
      <w:pPr>
        <w:rPr>
          <w:rFonts w:asciiTheme="majorHAnsi" w:eastAsiaTheme="minorEastAsia" w:hAnsiTheme="majorHAnsi" w:cs="Calibri"/>
          <w:b/>
          <w:color w:val="446530" w:themeColor="accent2" w:themeShade="80"/>
          <w:sz w:val="36"/>
          <w:szCs w:val="36"/>
          <w:lang w:val="en-US" w:bidi="ar-SA"/>
        </w:rPr>
      </w:pPr>
      <w:r w:rsidRPr="0015133C">
        <w:rPr>
          <w:rFonts w:asciiTheme="majorHAnsi" w:eastAsiaTheme="minorEastAsia" w:hAnsiTheme="majorHAnsi" w:cs="Calibri"/>
          <w:b/>
          <w:color w:val="446530" w:themeColor="accent2" w:themeShade="80"/>
          <w:sz w:val="36"/>
          <w:szCs w:val="36"/>
          <w:lang w:val="en-US" w:bidi="ar-SA"/>
        </w:rPr>
        <w:t>Personal details</w:t>
      </w:r>
    </w:p>
    <w:p w14:paraId="4CE0AF98" w14:textId="77777777" w:rsidR="00E1225B" w:rsidRPr="0015133C" w:rsidRDefault="00E1225B" w:rsidP="00690FBF">
      <w:pPr>
        <w:rPr>
          <w:rFonts w:asciiTheme="majorHAnsi" w:eastAsiaTheme="minorEastAsia" w:hAnsiTheme="majorHAnsi" w:cs="Calibri"/>
          <w:b/>
          <w:color w:val="446530" w:themeColor="accent2" w:themeShade="80"/>
          <w:sz w:val="36"/>
          <w:szCs w:val="36"/>
          <w:lang w:val="en-US" w:bidi="ar-SA"/>
        </w:rPr>
      </w:pPr>
    </w:p>
    <w:p w14:paraId="7A107F9F" w14:textId="77777777" w:rsidR="00E1225B" w:rsidRPr="0015133C" w:rsidRDefault="00E1225B" w:rsidP="00690FBF">
      <w:pPr>
        <w:rPr>
          <w:lang w:val="en-US"/>
        </w:rPr>
      </w:pPr>
    </w:p>
    <w:p w14:paraId="2103FCEF" w14:textId="0B7D6F8B" w:rsidR="00311E94" w:rsidRPr="00E1225B" w:rsidRDefault="00E1225B" w:rsidP="00E1225B">
      <w:pPr>
        <w:rPr>
          <w:sz w:val="28"/>
          <w:szCs w:val="28"/>
          <w:lang w:val="en-US"/>
        </w:rPr>
      </w:pPr>
      <w:r w:rsidRPr="00E1225B">
        <w:rPr>
          <w:b/>
          <w:bCs/>
          <w:sz w:val="28"/>
          <w:szCs w:val="28"/>
          <w:lang w:val="en-US"/>
        </w:rPr>
        <w:t>Phone number</w:t>
      </w:r>
      <w:r>
        <w:rPr>
          <w:sz w:val="28"/>
          <w:szCs w:val="28"/>
          <w:lang w:val="en-US"/>
        </w:rPr>
        <w:t xml:space="preserve">: </w:t>
      </w:r>
      <w:r w:rsidRPr="00E1225B">
        <w:rPr>
          <w:sz w:val="28"/>
          <w:szCs w:val="28"/>
          <w:lang w:val="en-US"/>
        </w:rPr>
        <w:t>+998971331404</w:t>
      </w:r>
    </w:p>
    <w:p w14:paraId="07D29E27" w14:textId="77777777" w:rsidR="00E1225B" w:rsidRPr="00E1225B" w:rsidRDefault="00E1225B" w:rsidP="00E1225B">
      <w:pPr>
        <w:rPr>
          <w:sz w:val="28"/>
          <w:szCs w:val="28"/>
          <w:lang w:val="en-US"/>
        </w:rPr>
      </w:pPr>
    </w:p>
    <w:p w14:paraId="310B1EC3" w14:textId="4A99E5EA" w:rsidR="00311E94" w:rsidRPr="00E1225B" w:rsidRDefault="00E1225B" w:rsidP="00E1225B">
      <w:pPr>
        <w:rPr>
          <w:sz w:val="28"/>
          <w:szCs w:val="28"/>
          <w:lang w:val="en-US"/>
        </w:rPr>
      </w:pPr>
      <w:r w:rsidRPr="00E1225B">
        <w:rPr>
          <w:b/>
          <w:bCs/>
          <w:sz w:val="28"/>
          <w:szCs w:val="28"/>
          <w:lang w:val="en-US"/>
        </w:rPr>
        <w:t>Email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7C3CA5">
          <w:rPr>
            <w:rStyle w:val="afb"/>
            <w:sz w:val="28"/>
            <w:szCs w:val="28"/>
            <w:lang w:val="en-US"/>
          </w:rPr>
          <w:t>sobitbeksunnatillayev@gmail.com</w:t>
        </w:r>
      </w:hyperlink>
    </w:p>
    <w:p w14:paraId="3426B408" w14:textId="77777777" w:rsidR="00E1225B" w:rsidRPr="00E1225B" w:rsidRDefault="00E1225B" w:rsidP="00E1225B">
      <w:pPr>
        <w:rPr>
          <w:sz w:val="28"/>
          <w:szCs w:val="28"/>
          <w:lang w:val="en-US"/>
        </w:rPr>
      </w:pPr>
    </w:p>
    <w:p w14:paraId="2ECE81AB" w14:textId="77777777" w:rsidR="0015133C" w:rsidRDefault="00E1225B" w:rsidP="00E1225B">
      <w:pPr>
        <w:rPr>
          <w:sz w:val="28"/>
          <w:szCs w:val="28"/>
          <w:lang w:val="en-US"/>
        </w:rPr>
      </w:pPr>
      <w:r w:rsidRPr="00E1225B">
        <w:rPr>
          <w:b/>
          <w:bCs/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 xml:space="preserve">: </w:t>
      </w:r>
      <w:r w:rsidRPr="00E1225B">
        <w:rPr>
          <w:sz w:val="28"/>
          <w:szCs w:val="28"/>
          <w:lang w:val="en-US"/>
        </w:rPr>
        <w:t xml:space="preserve">Uzbekistan, Tashkent, </w:t>
      </w:r>
      <w:proofErr w:type="spellStart"/>
      <w:r w:rsidRPr="00E1225B">
        <w:rPr>
          <w:sz w:val="28"/>
          <w:szCs w:val="28"/>
          <w:lang w:val="en-US"/>
        </w:rPr>
        <w:t>Yunusobod</w:t>
      </w:r>
      <w:proofErr w:type="spellEnd"/>
      <w:r w:rsidRPr="00E1225B">
        <w:rPr>
          <w:sz w:val="28"/>
          <w:szCs w:val="28"/>
          <w:lang w:val="en-US"/>
        </w:rPr>
        <w:t xml:space="preserve"> district</w:t>
      </w:r>
      <w:r w:rsidR="0015133C">
        <w:rPr>
          <w:sz w:val="28"/>
          <w:szCs w:val="28"/>
          <w:lang w:val="en-US"/>
        </w:rPr>
        <w:t xml:space="preserve">, </w:t>
      </w:r>
      <w:proofErr w:type="spellStart"/>
      <w:r w:rsidR="0015133C">
        <w:rPr>
          <w:sz w:val="28"/>
          <w:szCs w:val="28"/>
          <w:lang w:val="en-US"/>
        </w:rPr>
        <w:t>Hamkorobod</w:t>
      </w:r>
      <w:proofErr w:type="spellEnd"/>
      <w:r w:rsidR="0015133C">
        <w:rPr>
          <w:sz w:val="28"/>
          <w:szCs w:val="28"/>
          <w:lang w:val="en-US"/>
        </w:rPr>
        <w:t xml:space="preserve"> </w:t>
      </w:r>
    </w:p>
    <w:p w14:paraId="12A7F2B0" w14:textId="632F75FE" w:rsidR="00311E94" w:rsidRPr="0015133C" w:rsidRDefault="0015133C" w:rsidP="00E122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 xml:space="preserve">rd </w:t>
      </w:r>
      <w:r>
        <w:rPr>
          <w:sz w:val="28"/>
          <w:szCs w:val="28"/>
          <w:lang w:val="en-US"/>
        </w:rPr>
        <w:t>street, house 7</w:t>
      </w:r>
    </w:p>
    <w:p w14:paraId="3520B280" w14:textId="426CB736" w:rsidR="00E1225B" w:rsidRDefault="00E1225B" w:rsidP="00E1225B">
      <w:pPr>
        <w:rPr>
          <w:sz w:val="28"/>
          <w:szCs w:val="28"/>
          <w:lang w:val="en-US"/>
        </w:rPr>
      </w:pPr>
    </w:p>
    <w:p w14:paraId="5FBD5CDF" w14:textId="37E9BE6D" w:rsidR="00E1225B" w:rsidRPr="00E1225B" w:rsidRDefault="00E1225B" w:rsidP="00E1225B">
      <w:pPr>
        <w:rPr>
          <w:sz w:val="28"/>
          <w:szCs w:val="28"/>
          <w:lang w:val="en-US"/>
        </w:rPr>
      </w:pPr>
      <w:r w:rsidRPr="00E1225B">
        <w:rPr>
          <w:b/>
          <w:bCs/>
          <w:sz w:val="28"/>
          <w:szCs w:val="28"/>
          <w:lang w:val="en-US"/>
        </w:rPr>
        <w:t>Date of birth</w:t>
      </w:r>
      <w:r>
        <w:rPr>
          <w:sz w:val="28"/>
          <w:szCs w:val="28"/>
          <w:lang w:val="en-US"/>
        </w:rPr>
        <w:t>: 26.11.2005</w:t>
      </w:r>
    </w:p>
    <w:p w14:paraId="5016073A" w14:textId="77777777" w:rsidR="00031E11" w:rsidRPr="00E1225B" w:rsidRDefault="00031E11" w:rsidP="002E10DF">
      <w:pPr>
        <w:ind w:left="0"/>
        <w:rPr>
          <w:lang w:val="en-US"/>
        </w:rPr>
      </w:pPr>
    </w:p>
    <w:p w14:paraId="054DF6C8" w14:textId="77777777" w:rsidR="00311E94" w:rsidRPr="00E1225B" w:rsidRDefault="00311E94" w:rsidP="001A5182">
      <w:pPr>
        <w:ind w:left="0"/>
        <w:rPr>
          <w:lang w:val="en-US"/>
        </w:rPr>
      </w:pPr>
    </w:p>
    <w:p w14:paraId="1B01093C" w14:textId="5A233DB1" w:rsidR="004C1DA9" w:rsidRPr="001A5182" w:rsidRDefault="001A5182" w:rsidP="00690FBF">
      <w:pPr>
        <w:pStyle w:val="ac"/>
        <w:rPr>
          <w:sz w:val="36"/>
          <w:szCs w:val="36"/>
          <w:lang w:val="en-US"/>
        </w:rPr>
      </w:pPr>
      <w:r w:rsidRPr="001A5182">
        <w:rPr>
          <w:sz w:val="36"/>
          <w:szCs w:val="36"/>
          <w:lang w:val="en-US"/>
        </w:rPr>
        <w:t>About me</w:t>
      </w:r>
    </w:p>
    <w:p w14:paraId="11CC0D94" w14:textId="77777777" w:rsidR="00311E94" w:rsidRPr="00E1225B" w:rsidRDefault="00311E94" w:rsidP="00311E94">
      <w:pPr>
        <w:rPr>
          <w:lang w:val="en-US" w:bidi="ar-SA"/>
        </w:rPr>
      </w:pPr>
    </w:p>
    <w:p w14:paraId="41142BAE" w14:textId="27A70EC7" w:rsidR="00311E94" w:rsidRPr="001A5182" w:rsidRDefault="001A5182" w:rsidP="00311E94">
      <w:pPr>
        <w:rPr>
          <w:sz w:val="28"/>
          <w:szCs w:val="28"/>
          <w:lang w:val="en-US" w:bidi="ar-SA"/>
        </w:rPr>
      </w:pPr>
      <w:r w:rsidRPr="001A5182">
        <w:rPr>
          <w:sz w:val="28"/>
          <w:szCs w:val="28"/>
          <w:lang w:val="en-US"/>
        </w:rPr>
        <w:t>I studied at the 34th School in Tashkent from 2012 to 2023. After that, I developed an interest in IT and pursued several IT courses. I enrolled at the University of Business and Science, where I gained proficiency in various technologies such as HTML, CSS, and JavaScript. Additionally, I participated in several online IT courses to further enhance my IT knowledge.</w:t>
      </w:r>
    </w:p>
    <w:p w14:paraId="3DDC8395" w14:textId="77777777" w:rsidR="004C1DA9" w:rsidRPr="001A5182" w:rsidRDefault="004C1DA9" w:rsidP="00690FBF">
      <w:pPr>
        <w:rPr>
          <w:lang w:val="en-US"/>
        </w:rPr>
      </w:pPr>
    </w:p>
    <w:p w14:paraId="4FB0CF02" w14:textId="77777777" w:rsidR="00311E94" w:rsidRPr="001A5182" w:rsidRDefault="00311E94" w:rsidP="00690FBF">
      <w:pPr>
        <w:rPr>
          <w:lang w:val="en-US"/>
        </w:rPr>
      </w:pPr>
    </w:p>
    <w:p w14:paraId="4D025E6F" w14:textId="028E4998" w:rsidR="004C1DA9" w:rsidRPr="0015133C" w:rsidRDefault="001A5182" w:rsidP="00690FBF">
      <w:pPr>
        <w:pStyle w:val="ac"/>
        <w:rPr>
          <w:sz w:val="36"/>
          <w:szCs w:val="36"/>
          <w:lang w:val="en-US"/>
        </w:rPr>
      </w:pPr>
      <w:r w:rsidRPr="001A5182">
        <w:rPr>
          <w:sz w:val="36"/>
          <w:szCs w:val="36"/>
          <w:lang w:val="en-US"/>
        </w:rPr>
        <w:t>My</w:t>
      </w:r>
      <w:r w:rsidRPr="0015133C">
        <w:rPr>
          <w:sz w:val="36"/>
          <w:szCs w:val="36"/>
          <w:lang w:val="en-US"/>
        </w:rPr>
        <w:t xml:space="preserve"> </w:t>
      </w:r>
      <w:r w:rsidRPr="001A5182">
        <w:rPr>
          <w:sz w:val="36"/>
          <w:szCs w:val="36"/>
          <w:lang w:val="en-US"/>
        </w:rPr>
        <w:t>skills</w:t>
      </w:r>
    </w:p>
    <w:p w14:paraId="6EEDB8F0" w14:textId="77777777" w:rsidR="00311E94" w:rsidRPr="0015133C" w:rsidRDefault="00311E94" w:rsidP="00311E94">
      <w:pPr>
        <w:rPr>
          <w:lang w:val="en-US" w:bidi="ar-SA"/>
        </w:rPr>
      </w:pPr>
    </w:p>
    <w:bookmarkEnd w:id="0"/>
    <w:p w14:paraId="006AF208" w14:textId="74EF8C9A" w:rsidR="004C1DA9" w:rsidRDefault="001A5182" w:rsidP="001A5182">
      <w:pPr>
        <w:rPr>
          <w:sz w:val="28"/>
          <w:szCs w:val="28"/>
          <w:lang w:val="en-US"/>
        </w:rPr>
      </w:pPr>
      <w:r w:rsidRPr="001A5182">
        <w:rPr>
          <w:sz w:val="28"/>
          <w:szCs w:val="28"/>
          <w:lang w:val="en-US"/>
        </w:rPr>
        <w:t>I am proficient in HTML, CSS, JavaScript, and Vue.js, with the ability to create websites using these technologies. I have practical experience from participating in a project at AL-RAQAM company.</w:t>
      </w:r>
    </w:p>
    <w:p w14:paraId="18224082" w14:textId="77777777" w:rsidR="001A5182" w:rsidRDefault="001A5182" w:rsidP="001A5182">
      <w:pPr>
        <w:ind w:left="0"/>
        <w:rPr>
          <w:sz w:val="28"/>
          <w:szCs w:val="28"/>
          <w:lang w:val="en-US"/>
        </w:rPr>
      </w:pPr>
    </w:p>
    <w:p w14:paraId="12475CA8" w14:textId="56BA5FFD" w:rsidR="001A5182" w:rsidRDefault="001A5182" w:rsidP="001A5182">
      <w:pPr>
        <w:rPr>
          <w:sz w:val="28"/>
          <w:szCs w:val="28"/>
          <w:lang w:val="en-US"/>
        </w:rPr>
      </w:pPr>
    </w:p>
    <w:p w14:paraId="7B3D2CE0" w14:textId="136EFC33" w:rsidR="001A5182" w:rsidRDefault="001A5182" w:rsidP="001A5182">
      <w:pPr>
        <w:pStyle w:val="ac"/>
        <w:rPr>
          <w:sz w:val="36"/>
          <w:szCs w:val="36"/>
          <w:lang w:val="en-US"/>
        </w:rPr>
      </w:pPr>
      <w:r w:rsidRPr="001A5182">
        <w:rPr>
          <w:sz w:val="36"/>
          <w:szCs w:val="36"/>
          <w:lang w:val="en-US"/>
        </w:rPr>
        <w:t xml:space="preserve">My </w:t>
      </w:r>
      <w:r>
        <w:rPr>
          <w:sz w:val="36"/>
          <w:szCs w:val="36"/>
          <w:lang w:val="en-US"/>
        </w:rPr>
        <w:t>Achievements</w:t>
      </w:r>
    </w:p>
    <w:p w14:paraId="23CDEB59" w14:textId="2DCA7F5D" w:rsidR="001A5182" w:rsidRDefault="001A5182" w:rsidP="001A5182">
      <w:pPr>
        <w:rPr>
          <w:lang w:val="en-US" w:bidi="ar-SA"/>
        </w:rPr>
      </w:pPr>
    </w:p>
    <w:p w14:paraId="14C2D4DA" w14:textId="0BC0B7AE" w:rsidR="001A5182" w:rsidRPr="001A5182" w:rsidRDefault="001A5182" w:rsidP="001A5182">
      <w:pPr>
        <w:pStyle w:val="aff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1A5182">
        <w:rPr>
          <w:sz w:val="28"/>
          <w:szCs w:val="28"/>
          <w:lang w:val="en-US"/>
        </w:rPr>
        <w:t>Successfully completed a real project at AL-RAQAM company.</w:t>
      </w:r>
    </w:p>
    <w:p w14:paraId="116C6B97" w14:textId="0BC0B7AE" w:rsidR="001A5182" w:rsidRDefault="001A5182" w:rsidP="001A5182">
      <w:pPr>
        <w:pStyle w:val="aff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1A5182">
        <w:rPr>
          <w:sz w:val="28"/>
          <w:szCs w:val="28"/>
          <w:lang w:val="en-US"/>
        </w:rPr>
        <w:t>Won first place in an IT competition at University of Business and</w:t>
      </w:r>
    </w:p>
    <w:p w14:paraId="7521D168" w14:textId="7C4C57F1" w:rsidR="001A5182" w:rsidRPr="001A5182" w:rsidRDefault="001A5182" w:rsidP="001A5182">
      <w:pPr>
        <w:pStyle w:val="aff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1A5182">
        <w:rPr>
          <w:sz w:val="28"/>
          <w:szCs w:val="28"/>
          <w:lang w:val="en-US"/>
        </w:rPr>
        <w:t>Science.</w:t>
      </w:r>
    </w:p>
    <w:p w14:paraId="47014746" w14:textId="2D70BCD6" w:rsidR="001A5182" w:rsidRPr="001A5182" w:rsidRDefault="001A5182" w:rsidP="0016743A">
      <w:pPr>
        <w:pStyle w:val="aff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1A5182">
        <w:rPr>
          <w:sz w:val="28"/>
          <w:szCs w:val="28"/>
          <w:lang w:val="en-US"/>
        </w:rPr>
        <w:t>Received a certificate of completion from PROWEB</w:t>
      </w:r>
      <w:r w:rsidR="0016743A">
        <w:rPr>
          <w:sz w:val="28"/>
          <w:szCs w:val="28"/>
          <w:lang w:val="en-US"/>
        </w:rPr>
        <w:t xml:space="preserve">            </w:t>
      </w:r>
    </w:p>
    <w:sectPr w:rsidR="001A5182" w:rsidRPr="001A5182" w:rsidSect="007B5CDB">
      <w:pgSz w:w="11906" w:h="16838" w:code="9"/>
      <w:pgMar w:top="634" w:right="1267" w:bottom="634" w:left="1267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2306" w14:textId="77777777" w:rsidR="00505073" w:rsidRDefault="00505073" w:rsidP="00690FBF">
      <w:r>
        <w:separator/>
      </w:r>
    </w:p>
  </w:endnote>
  <w:endnote w:type="continuationSeparator" w:id="0">
    <w:p w14:paraId="02A57DC0" w14:textId="77777777" w:rsidR="00505073" w:rsidRDefault="00505073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56CD" w14:textId="77777777" w:rsidR="00505073" w:rsidRDefault="00505073" w:rsidP="00690FBF">
      <w:r>
        <w:separator/>
      </w:r>
    </w:p>
  </w:footnote>
  <w:footnote w:type="continuationSeparator" w:id="0">
    <w:p w14:paraId="112BA534" w14:textId="77777777" w:rsidR="00505073" w:rsidRDefault="00505073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341667A"/>
    <w:multiLevelType w:val="hybridMultilevel"/>
    <w:tmpl w:val="4F329BB6"/>
    <w:lvl w:ilvl="0" w:tplc="041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CB319BF"/>
    <w:multiLevelType w:val="hybridMultilevel"/>
    <w:tmpl w:val="E9087766"/>
    <w:lvl w:ilvl="0" w:tplc="041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3F3E6DCC"/>
    <w:multiLevelType w:val="hybridMultilevel"/>
    <w:tmpl w:val="E182EFC0"/>
    <w:lvl w:ilvl="0" w:tplc="0419000F">
      <w:start w:val="1"/>
      <w:numFmt w:val="decimal"/>
      <w:lvlText w:val="%1.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F9F519C"/>
    <w:multiLevelType w:val="hybridMultilevel"/>
    <w:tmpl w:val="2A686698"/>
    <w:lvl w:ilvl="0" w:tplc="041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5B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459BA"/>
    <w:rsid w:val="0015133C"/>
    <w:rsid w:val="00157B6C"/>
    <w:rsid w:val="0016743A"/>
    <w:rsid w:val="00185237"/>
    <w:rsid w:val="001A5182"/>
    <w:rsid w:val="001D3C0A"/>
    <w:rsid w:val="00212436"/>
    <w:rsid w:val="0023785C"/>
    <w:rsid w:val="00254C21"/>
    <w:rsid w:val="00256C9B"/>
    <w:rsid w:val="0026590E"/>
    <w:rsid w:val="00271A92"/>
    <w:rsid w:val="00292A11"/>
    <w:rsid w:val="002A1560"/>
    <w:rsid w:val="002C21CC"/>
    <w:rsid w:val="002C378E"/>
    <w:rsid w:val="002E10DF"/>
    <w:rsid w:val="002F6CB9"/>
    <w:rsid w:val="00303FDC"/>
    <w:rsid w:val="00311E94"/>
    <w:rsid w:val="00340C75"/>
    <w:rsid w:val="0036765D"/>
    <w:rsid w:val="00377519"/>
    <w:rsid w:val="00390248"/>
    <w:rsid w:val="003A70F8"/>
    <w:rsid w:val="003C2EB0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05073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90FBF"/>
    <w:rsid w:val="006B3BC2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B5CDB"/>
    <w:rsid w:val="007B6AC9"/>
    <w:rsid w:val="007C0CF2"/>
    <w:rsid w:val="007C74B7"/>
    <w:rsid w:val="007D294F"/>
    <w:rsid w:val="007E2782"/>
    <w:rsid w:val="007F4D8C"/>
    <w:rsid w:val="007F6801"/>
    <w:rsid w:val="00815171"/>
    <w:rsid w:val="00817608"/>
    <w:rsid w:val="00817E2C"/>
    <w:rsid w:val="00822F71"/>
    <w:rsid w:val="00851431"/>
    <w:rsid w:val="008539E9"/>
    <w:rsid w:val="0086291E"/>
    <w:rsid w:val="00876C94"/>
    <w:rsid w:val="008D4D46"/>
    <w:rsid w:val="008E1805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0D59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5552B"/>
    <w:rsid w:val="00D62F82"/>
    <w:rsid w:val="00D649DF"/>
    <w:rsid w:val="00D76A8A"/>
    <w:rsid w:val="00D81E79"/>
    <w:rsid w:val="00D87E03"/>
    <w:rsid w:val="00D92D79"/>
    <w:rsid w:val="00DB29DA"/>
    <w:rsid w:val="00E1225B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03A71"/>
    <w:rsid w:val="00F31058"/>
    <w:rsid w:val="00F41ACF"/>
    <w:rsid w:val="00F41F36"/>
    <w:rsid w:val="00F5689F"/>
    <w:rsid w:val="00F62D72"/>
    <w:rsid w:val="00F7064C"/>
    <w:rsid w:val="00F7157D"/>
    <w:rsid w:val="00F93CC0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FB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1">
    <w:name w:val="heading 1"/>
    <w:basedOn w:val="a0"/>
    <w:next w:val="a0"/>
    <w:link w:val="10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2">
    <w:name w:val="heading 2"/>
    <w:basedOn w:val="a0"/>
    <w:next w:val="a0"/>
    <w:link w:val="20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rsid w:val="00740EE4"/>
    <w:pPr>
      <w:spacing w:line="240" w:lineRule="auto"/>
      <w:outlineLvl w:val="2"/>
    </w:pPr>
    <w:rPr>
      <w:i/>
    </w:rPr>
  </w:style>
  <w:style w:type="paragraph" w:styleId="4">
    <w:name w:val="heading 4"/>
    <w:aliases w:val="Heading 4 Job Title"/>
    <w:basedOn w:val="a0"/>
    <w:next w:val="a0"/>
    <w:link w:val="40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uiPriority w:val="1"/>
    <w:semiHidden/>
    <w:qFormat/>
    <w:rsid w:val="00EF10F2"/>
  </w:style>
  <w:style w:type="paragraph" w:styleId="a5">
    <w:name w:val="List Paragraph"/>
    <w:basedOn w:val="a0"/>
    <w:uiPriority w:val="1"/>
    <w:semiHidden/>
    <w:qFormat/>
  </w:style>
  <w:style w:type="paragraph" w:customStyle="1" w:styleId="a6">
    <w:name w:val="Абзац таблицы"/>
    <w:basedOn w:val="a0"/>
    <w:uiPriority w:val="1"/>
    <w:semiHidden/>
    <w:qFormat/>
  </w:style>
  <w:style w:type="character" w:customStyle="1" w:styleId="10">
    <w:name w:val="Заголовок 1 Знак"/>
    <w:basedOn w:val="a1"/>
    <w:link w:val="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20">
    <w:name w:val="Заголовок 2 Знак"/>
    <w:basedOn w:val="a1"/>
    <w:link w:val="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30">
    <w:name w:val="Заголовок 3 Знак"/>
    <w:basedOn w:val="a1"/>
    <w:link w:val="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40">
    <w:name w:val="Заголовок 4 Знак"/>
    <w:aliases w:val="Heading 4 Job Title Знак"/>
    <w:basedOn w:val="a1"/>
    <w:link w:val="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">
    <w:name w:val="Навыки с маркерами"/>
    <w:basedOn w:val="a0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a7">
    <w:name w:val="Title"/>
    <w:basedOn w:val="a0"/>
    <w:next w:val="a0"/>
    <w:link w:val="a8"/>
    <w:uiPriority w:val="10"/>
    <w:qFormat/>
    <w:rsid w:val="0026590E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z w:val="110"/>
      <w:szCs w:val="80"/>
    </w:rPr>
  </w:style>
  <w:style w:type="character" w:customStyle="1" w:styleId="a8">
    <w:name w:val="Заголовок Знак"/>
    <w:basedOn w:val="a1"/>
    <w:link w:val="a7"/>
    <w:uiPriority w:val="10"/>
    <w:rsid w:val="0026590E"/>
    <w:rPr>
      <w:rFonts w:asciiTheme="majorHAnsi" w:eastAsia="Arial" w:hAnsiTheme="majorHAnsi" w:cs="Arial"/>
      <w:bCs/>
      <w:color w:val="446530" w:themeColor="accent2" w:themeShade="80"/>
      <w:sz w:val="110"/>
      <w:szCs w:val="80"/>
      <w:lang w:bidi="en-US"/>
    </w:rPr>
  </w:style>
  <w:style w:type="character" w:customStyle="1" w:styleId="a9">
    <w:name w:val="Курсив"/>
    <w:aliases w:val="Расположение работы"/>
    <w:basedOn w:val="a1"/>
    <w:uiPriority w:val="1"/>
    <w:semiHidden/>
    <w:qFormat/>
    <w:rsid w:val="00EF10F2"/>
    <w:rPr>
      <w:i/>
      <w:iCs/>
    </w:rPr>
  </w:style>
  <w:style w:type="character" w:customStyle="1" w:styleId="aa">
    <w:name w:val="Курсив"/>
    <w:aliases w:val="Работа"/>
    <w:basedOn w:val="a1"/>
    <w:uiPriority w:val="1"/>
    <w:semiHidden/>
    <w:qFormat/>
    <w:rsid w:val="00EF10F2"/>
    <w:rPr>
      <w:i/>
      <w:iCs/>
    </w:rPr>
  </w:style>
  <w:style w:type="paragraph" w:customStyle="1" w:styleId="11">
    <w:name w:val="Основной текст1"/>
    <w:basedOn w:val="a0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ab">
    <w:name w:val="Пункты основного текста"/>
    <w:basedOn w:val="11"/>
    <w:uiPriority w:val="99"/>
    <w:semiHidden/>
    <w:rsid w:val="00EF10F2"/>
    <w:pPr>
      <w:ind w:left="180" w:hanging="180"/>
    </w:pPr>
  </w:style>
  <w:style w:type="paragraph" w:styleId="ac">
    <w:name w:val="Subtitle"/>
    <w:basedOn w:val="a0"/>
    <w:next w:val="a0"/>
    <w:link w:val="ad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ad">
    <w:name w:val="Подзаголовок Знак"/>
    <w:basedOn w:val="a1"/>
    <w:link w:val="ac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ae">
    <w:name w:val="Placeholder Text"/>
    <w:basedOn w:val="a1"/>
    <w:uiPriority w:val="99"/>
    <w:semiHidden/>
    <w:rsid w:val="00F5689F"/>
    <w:rPr>
      <w:color w:val="808080"/>
    </w:rPr>
  </w:style>
  <w:style w:type="table" w:styleId="af">
    <w:name w:val="Table Grid"/>
    <w:basedOn w:val="a2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af0">
    <w:name w:val="header"/>
    <w:basedOn w:val="a0"/>
    <w:link w:val="af1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af2">
    <w:name w:val="footer"/>
    <w:basedOn w:val="a0"/>
    <w:link w:val="af3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af4">
    <w:name w:val="Balloon Text"/>
    <w:basedOn w:val="a0"/>
    <w:link w:val="af5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af6">
    <w:name w:val="Salutation"/>
    <w:basedOn w:val="a0"/>
    <w:next w:val="a0"/>
    <w:link w:val="af7"/>
    <w:uiPriority w:val="4"/>
    <w:semiHidden/>
    <w:unhideWhenUsed/>
    <w:qFormat/>
    <w:rsid w:val="00390248"/>
  </w:style>
  <w:style w:type="character" w:customStyle="1" w:styleId="af7">
    <w:name w:val="Приветствие Знак"/>
    <w:basedOn w:val="a1"/>
    <w:link w:val="af6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af8">
    <w:name w:val="Курсив"/>
    <w:uiPriority w:val="1"/>
    <w:qFormat/>
    <w:rsid w:val="004C1DA9"/>
    <w:rPr>
      <w:b/>
      <w:i/>
    </w:rPr>
  </w:style>
  <w:style w:type="character" w:customStyle="1" w:styleId="af9">
    <w:name w:val="Не полужирный"/>
    <w:uiPriority w:val="1"/>
    <w:qFormat/>
    <w:rsid w:val="004C1DA9"/>
    <w:rPr>
      <w:b/>
    </w:rPr>
  </w:style>
  <w:style w:type="paragraph" w:customStyle="1" w:styleId="afa">
    <w:name w:val="Навыки"/>
    <w:basedOn w:val="a0"/>
    <w:qFormat/>
    <w:rsid w:val="00690FBF"/>
    <w:pPr>
      <w:tabs>
        <w:tab w:val="left" w:pos="3874"/>
        <w:tab w:val="left" w:pos="7027"/>
      </w:tabs>
      <w:ind w:right="-720"/>
    </w:pPr>
  </w:style>
  <w:style w:type="character" w:styleId="afb">
    <w:name w:val="Hyperlink"/>
    <w:basedOn w:val="a1"/>
    <w:uiPriority w:val="99"/>
    <w:unhideWhenUsed/>
    <w:rsid w:val="00690FBF"/>
    <w:rPr>
      <w:color w:val="39A5B7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afd">
    <w:name w:val="endnote text"/>
    <w:basedOn w:val="a0"/>
    <w:link w:val="afe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aff">
    <w:name w:val="Даты"/>
    <w:basedOn w:val="a0"/>
    <w:qFormat/>
    <w:rsid w:val="00690FBF"/>
    <w:pPr>
      <w:spacing w:after="200"/>
      <w:ind w:right="634"/>
    </w:pPr>
  </w:style>
  <w:style w:type="paragraph" w:styleId="aff0">
    <w:name w:val="Normal (Web)"/>
    <w:basedOn w:val="a0"/>
    <w:uiPriority w:val="99"/>
    <w:unhideWhenUsed/>
    <w:rsid w:val="001A5182"/>
    <w:pPr>
      <w:widowControl/>
      <w:autoSpaceDE/>
      <w:autoSpaceDN/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226740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197705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2092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290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6563281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29486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</w:div>
                    <w:div w:id="1780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0137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8716723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obitbeksunnatillayev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1055;&#1088;&#1086;&#1089;&#1090;&#1086;&#1077;%20&#1082;&#1083;&#1072;&#1089;&#1089;&#1080;&#1095;&#1077;&#1089;&#1082;&#1086;&#1077;%20&#1089;&#1086;&#1087;&#1088;&#1086;&#1074;&#1086;&#1076;&#1080;&#1090;&#1077;&#1083;&#1100;&#1085;&#1086;&#1077;%20&#1087;&#1080;&#1089;&#1100;&#1084;&#1086;%20&#1076;&#1083;&#1103;%20ATS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AA40D3-541E-424B-AFAE-84D94FCC265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E4D68-0E8C-43E1-B65C-A29832EEC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9B4F3D-04FE-4640-978D-CC954734C6C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классическое сопроводительное письмо для ATS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2024-07-15T20:01:00Z</dcterms:created>
  <dcterms:modified xsi:type="dcterms:W3CDTF">2024-07-16T13:01:00Z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